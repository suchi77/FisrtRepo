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D69CE" w14:textId="3887E743" w:rsidR="005517DD" w:rsidRPr="00364712" w:rsidRDefault="005517DD">
      <w:pPr>
        <w:rPr>
          <w:b/>
        </w:rPr>
      </w:pPr>
      <w:r>
        <w:rPr>
          <w:b/>
        </w:rPr>
        <w:t>SUCHANDRANAT</w:t>
      </w:r>
      <w:r w:rsidR="004F6805">
        <w:rPr>
          <w:b/>
        </w:rPr>
        <w:t>H</w:t>
      </w:r>
      <w:r w:rsidR="00F70A0C">
        <w:rPr>
          <w:b/>
        </w:rPr>
        <w:t xml:space="preserve"> BAJJURI</w:t>
      </w:r>
      <w:r w:rsidR="00EC3C05">
        <w:rPr>
          <w:b/>
        </w:rPr>
        <w:tab/>
      </w:r>
      <w:r w:rsidR="00EC3C05">
        <w:rPr>
          <w:b/>
        </w:rPr>
        <w:tab/>
      </w:r>
      <w:r w:rsidR="00EC3C05">
        <w:rPr>
          <w:b/>
        </w:rPr>
        <w:tab/>
      </w:r>
      <w:r w:rsidR="00EC3C05">
        <w:rPr>
          <w:b/>
        </w:rPr>
        <w:tab/>
      </w:r>
      <w:r w:rsidR="00EC3C05">
        <w:rPr>
          <w:b/>
        </w:rPr>
        <w:tab/>
      </w:r>
      <w:r w:rsidR="00EC3C05">
        <w:rPr>
          <w:b/>
        </w:rPr>
        <w:tab/>
      </w:r>
      <w:r w:rsidR="00EC3C05">
        <w:rPr>
          <w:b/>
        </w:rPr>
        <w:tab/>
      </w:r>
      <w:r w:rsidR="00EC3C05">
        <w:rPr>
          <w:b/>
        </w:rPr>
        <w:tab/>
      </w:r>
      <w:r w:rsidR="00EC3C05">
        <w:rPr>
          <w:b/>
        </w:rPr>
        <w:tab/>
      </w:r>
      <w:r w:rsidR="00EC3C05">
        <w:rPr>
          <w:b/>
        </w:rPr>
        <w:tab/>
      </w:r>
    </w:p>
    <w:p w14:paraId="73106D26" w14:textId="60D0C6CE" w:rsidR="005517DD" w:rsidRDefault="005517DD">
      <w:r>
        <w:t>Email   :suchendranath2@gmail.com</w:t>
      </w:r>
      <w:r w:rsidR="00EC3C05">
        <w:t xml:space="preserve"> </w:t>
      </w:r>
      <w:r w:rsidR="00EC3C05">
        <w:tab/>
      </w:r>
      <w:r w:rsidR="00EC3C05">
        <w:tab/>
      </w:r>
      <w:r w:rsidR="00EC3C05">
        <w:tab/>
      </w:r>
      <w:r w:rsidR="00EC3C05">
        <w:tab/>
      </w:r>
      <w:r w:rsidR="00EC3C05">
        <w:tab/>
      </w:r>
      <w:r w:rsidR="00C600A2">
        <w:tab/>
      </w:r>
    </w:p>
    <w:p w14:paraId="795D8DC2" w14:textId="69953228" w:rsidR="005517DD" w:rsidRDefault="00B3337E">
      <w:r>
        <w:t>M</w:t>
      </w:r>
      <w:r w:rsidR="000C4A81">
        <w:t>obile:7989588617</w:t>
      </w:r>
    </w:p>
    <w:p w14:paraId="04B0AD08" w14:textId="3D95B81A" w:rsidR="005517DD" w:rsidRDefault="005517DD"/>
    <w:p w14:paraId="33C4951D" w14:textId="6FD19A4A" w:rsidR="005517DD" w:rsidRPr="005517DD" w:rsidRDefault="005517DD">
      <w:pPr>
        <w:rPr>
          <w:b/>
        </w:rPr>
      </w:pPr>
      <w:r>
        <w:rPr>
          <w:b/>
        </w:rPr>
        <w:t>ACAD</w:t>
      </w:r>
      <w:r w:rsidR="00BF2609">
        <w:rPr>
          <w:b/>
        </w:rPr>
        <w:t>E</w:t>
      </w:r>
      <w:r>
        <w:rPr>
          <w:b/>
        </w:rPr>
        <w:t>MIC DETAILS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795"/>
        <w:gridCol w:w="4950"/>
        <w:gridCol w:w="1530"/>
        <w:gridCol w:w="1620"/>
      </w:tblGrid>
      <w:tr w:rsidR="004F6805" w14:paraId="7FBC2C3D" w14:textId="36277B4F" w:rsidTr="002C3516">
        <w:trPr>
          <w:trHeight w:val="413"/>
        </w:trPr>
        <w:tc>
          <w:tcPr>
            <w:tcW w:w="1795" w:type="dxa"/>
          </w:tcPr>
          <w:p w14:paraId="5EA6801D" w14:textId="441160F3" w:rsidR="004F6805" w:rsidRDefault="004F6805">
            <w:r>
              <w:t>COURSE</w:t>
            </w:r>
          </w:p>
        </w:tc>
        <w:tc>
          <w:tcPr>
            <w:tcW w:w="4950" w:type="dxa"/>
          </w:tcPr>
          <w:p w14:paraId="348DC016" w14:textId="68A2EC41" w:rsidR="004F6805" w:rsidRDefault="004F6805">
            <w:r>
              <w:t>INSTITUTE/COLLEGE</w:t>
            </w:r>
          </w:p>
        </w:tc>
        <w:tc>
          <w:tcPr>
            <w:tcW w:w="1530" w:type="dxa"/>
          </w:tcPr>
          <w:p w14:paraId="23B25FEA" w14:textId="124349B3" w:rsidR="004F6805" w:rsidRDefault="004F6805" w:rsidP="005517DD">
            <w:pPr>
              <w:spacing w:line="360" w:lineRule="auto"/>
            </w:pPr>
            <w:r>
              <w:t>%/CGPA</w:t>
            </w:r>
          </w:p>
        </w:tc>
        <w:tc>
          <w:tcPr>
            <w:tcW w:w="1620" w:type="dxa"/>
          </w:tcPr>
          <w:p w14:paraId="0D166229" w14:textId="72F36218" w:rsidR="004F6805" w:rsidRDefault="004F6805">
            <w:r>
              <w:t>YEAR OF PASSING</w:t>
            </w:r>
          </w:p>
        </w:tc>
      </w:tr>
      <w:tr w:rsidR="00B25D73" w14:paraId="049619A7" w14:textId="2A887A50" w:rsidTr="002C3516">
        <w:trPr>
          <w:trHeight w:val="413"/>
        </w:trPr>
        <w:tc>
          <w:tcPr>
            <w:tcW w:w="1795" w:type="dxa"/>
          </w:tcPr>
          <w:p w14:paraId="70FA0C94" w14:textId="58B6DD15" w:rsidR="00B25D73" w:rsidRDefault="00B25D73" w:rsidP="00B25D73">
            <w:r>
              <w:t>B.E in Computer Science and Engineering</w:t>
            </w:r>
          </w:p>
        </w:tc>
        <w:tc>
          <w:tcPr>
            <w:tcW w:w="4950" w:type="dxa"/>
          </w:tcPr>
          <w:p w14:paraId="45955D53" w14:textId="77777777" w:rsidR="00F356E8" w:rsidRDefault="00B25D73" w:rsidP="00B25D73">
            <w:r>
              <w:t>Chaitanya Bharathi Institute of Technology</w:t>
            </w:r>
          </w:p>
          <w:p w14:paraId="43C183AD" w14:textId="3D36E4E4" w:rsidR="00B25D73" w:rsidRDefault="00F356E8" w:rsidP="00B25D73">
            <w:proofErr w:type="gramStart"/>
            <w:r>
              <w:t>( Affiliated</w:t>
            </w:r>
            <w:proofErr w:type="gramEnd"/>
            <w:r>
              <w:t xml:space="preserve"> to Osmania University )</w:t>
            </w:r>
          </w:p>
        </w:tc>
        <w:tc>
          <w:tcPr>
            <w:tcW w:w="1530" w:type="dxa"/>
          </w:tcPr>
          <w:p w14:paraId="50C90935" w14:textId="25294F60" w:rsidR="00B25D73" w:rsidRDefault="00B25D73" w:rsidP="00B25D73">
            <w:r>
              <w:t>7.</w:t>
            </w:r>
            <w:r w:rsidR="00F70A0C">
              <w:t>4</w:t>
            </w:r>
            <w:r w:rsidR="00CD3BD7">
              <w:t>4</w:t>
            </w:r>
            <w:r w:rsidR="00F70A0C">
              <w:t>(till 3-</w:t>
            </w:r>
            <w:r w:rsidR="00CD3BD7">
              <w:t>2</w:t>
            </w:r>
            <w:r w:rsidR="00F70A0C">
              <w:t>)</w:t>
            </w:r>
          </w:p>
        </w:tc>
        <w:tc>
          <w:tcPr>
            <w:tcW w:w="1620" w:type="dxa"/>
          </w:tcPr>
          <w:p w14:paraId="4B730E4B" w14:textId="4CEF4C63" w:rsidR="00B25D73" w:rsidRDefault="00B25D73" w:rsidP="00B25D73">
            <w:r>
              <w:t>2020</w:t>
            </w:r>
          </w:p>
        </w:tc>
      </w:tr>
      <w:tr w:rsidR="004F6805" w14:paraId="43DAD7CD" w14:textId="295BFA58" w:rsidTr="002C3516">
        <w:trPr>
          <w:trHeight w:val="413"/>
        </w:trPr>
        <w:tc>
          <w:tcPr>
            <w:tcW w:w="1795" w:type="dxa"/>
          </w:tcPr>
          <w:p w14:paraId="0D62C675" w14:textId="2A18E7A6" w:rsidR="004F6805" w:rsidRDefault="004F6805">
            <w:r>
              <w:t>CLASS X</w:t>
            </w:r>
            <w:r w:rsidR="00B25D73">
              <w:t>II</w:t>
            </w:r>
          </w:p>
        </w:tc>
        <w:tc>
          <w:tcPr>
            <w:tcW w:w="4950" w:type="dxa"/>
          </w:tcPr>
          <w:p w14:paraId="21641F1E" w14:textId="2D1FCC1E" w:rsidR="004F6805" w:rsidRDefault="00B25D73">
            <w:r>
              <w:t>Narayana Junior College</w:t>
            </w:r>
          </w:p>
        </w:tc>
        <w:tc>
          <w:tcPr>
            <w:tcW w:w="1530" w:type="dxa"/>
          </w:tcPr>
          <w:p w14:paraId="489FC734" w14:textId="22F153FF" w:rsidR="004F6805" w:rsidRDefault="004F6805">
            <w:r>
              <w:t>9</w:t>
            </w:r>
            <w:r w:rsidR="00B25D73">
              <w:t>7.2%</w:t>
            </w:r>
          </w:p>
        </w:tc>
        <w:tc>
          <w:tcPr>
            <w:tcW w:w="1620" w:type="dxa"/>
          </w:tcPr>
          <w:p w14:paraId="34A9E970" w14:textId="144C3D58" w:rsidR="004F6805" w:rsidRDefault="004F6805">
            <w:r>
              <w:t>201</w:t>
            </w:r>
            <w:r w:rsidR="00B25D73">
              <w:t>6</w:t>
            </w:r>
          </w:p>
        </w:tc>
      </w:tr>
      <w:tr w:rsidR="00B25D73" w14:paraId="72790EFE" w14:textId="77777777" w:rsidTr="002C3516">
        <w:trPr>
          <w:trHeight w:val="413"/>
        </w:trPr>
        <w:tc>
          <w:tcPr>
            <w:tcW w:w="1795" w:type="dxa"/>
          </w:tcPr>
          <w:p w14:paraId="4AAABE20" w14:textId="2FD07E50" w:rsidR="00B25D73" w:rsidRDefault="00B25D73" w:rsidP="00B25D73">
            <w:r>
              <w:t>CLASS X</w:t>
            </w:r>
          </w:p>
        </w:tc>
        <w:tc>
          <w:tcPr>
            <w:tcW w:w="4950" w:type="dxa"/>
          </w:tcPr>
          <w:p w14:paraId="134CBDF9" w14:textId="54DA0711" w:rsidR="00B25D73" w:rsidRDefault="00B25D73" w:rsidP="00B25D73">
            <w:proofErr w:type="spellStart"/>
            <w:r>
              <w:t>Dr.kkr</w:t>
            </w:r>
            <w:r w:rsidR="00E11E1F">
              <w:t>’s</w:t>
            </w:r>
            <w:proofErr w:type="spellEnd"/>
            <w:r>
              <w:t xml:space="preserve"> Gowtham international school </w:t>
            </w:r>
          </w:p>
        </w:tc>
        <w:tc>
          <w:tcPr>
            <w:tcW w:w="1530" w:type="dxa"/>
          </w:tcPr>
          <w:p w14:paraId="3E57334D" w14:textId="56A182C9" w:rsidR="00B25D73" w:rsidRDefault="00B25D73" w:rsidP="00B25D73">
            <w:r>
              <w:t>9.2</w:t>
            </w:r>
          </w:p>
        </w:tc>
        <w:tc>
          <w:tcPr>
            <w:tcW w:w="1620" w:type="dxa"/>
          </w:tcPr>
          <w:p w14:paraId="3257EF03" w14:textId="19603F3C" w:rsidR="00B25D73" w:rsidRDefault="00B25D73" w:rsidP="00B25D73">
            <w:r>
              <w:t>2014</w:t>
            </w:r>
          </w:p>
        </w:tc>
      </w:tr>
    </w:tbl>
    <w:p w14:paraId="328BAF74" w14:textId="7D379235" w:rsidR="005517DD" w:rsidRDefault="005517DD"/>
    <w:tbl>
      <w:tblPr>
        <w:tblStyle w:val="TableGrid"/>
        <w:tblpPr w:leftFromText="180" w:rightFromText="180" w:vertAnchor="text" w:horzAnchor="margin" w:tblpY="2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097AEC" w14:paraId="7F5C3B1B" w14:textId="77777777" w:rsidTr="00097AEC">
        <w:tc>
          <w:tcPr>
            <w:tcW w:w="9895" w:type="dxa"/>
          </w:tcPr>
          <w:p w14:paraId="1BFE219D" w14:textId="77777777" w:rsidR="00097AEC" w:rsidRDefault="00097AEC" w:rsidP="00097AEC">
            <w:pPr>
              <w:rPr>
                <w:b/>
              </w:rPr>
            </w:pPr>
            <w:r>
              <w:rPr>
                <w:b/>
              </w:rPr>
              <w:t>PROJECTS</w:t>
            </w:r>
          </w:p>
        </w:tc>
      </w:tr>
      <w:tr w:rsidR="00097AEC" w14:paraId="62A4F007" w14:textId="77777777" w:rsidTr="00097AEC">
        <w:trPr>
          <w:trHeight w:val="2160"/>
        </w:trPr>
        <w:tc>
          <w:tcPr>
            <w:tcW w:w="9895" w:type="dxa"/>
          </w:tcPr>
          <w:p w14:paraId="1054680F" w14:textId="77777777" w:rsidR="00097AEC" w:rsidRDefault="00097AEC" w:rsidP="00097AEC">
            <w:pPr>
              <w:rPr>
                <w:b/>
              </w:rPr>
            </w:pPr>
            <w:r>
              <w:rPr>
                <w:b/>
              </w:rPr>
              <w:t>Mine Sweeper Game</w:t>
            </w:r>
          </w:p>
          <w:p w14:paraId="1128B4A2" w14:textId="77777777" w:rsidR="00097AEC" w:rsidRDefault="00097AEC" w:rsidP="00097AEC">
            <w:r>
              <w:t xml:space="preserve">Developed an interesting child-hood game out of my passion to know the logic behind it and designed a Minesweeper game using python and </w:t>
            </w:r>
            <w:proofErr w:type="spellStart"/>
            <w:r>
              <w:t>Tkinter</w:t>
            </w:r>
            <w:proofErr w:type="spellEnd"/>
            <w:r>
              <w:t xml:space="preserve"> GUI toolkit, this also consists of an added feature of selecting rows, columns and number of mines by the user which makes the game more interesting.</w:t>
            </w:r>
          </w:p>
          <w:p w14:paraId="61A672A2" w14:textId="77777777" w:rsidR="00097AEC" w:rsidRDefault="00097AEC" w:rsidP="00097AEC"/>
          <w:p w14:paraId="49888B24" w14:textId="77777777" w:rsidR="00097AEC" w:rsidRDefault="00097AEC" w:rsidP="00097AEC">
            <w:pPr>
              <w:rPr>
                <w:b/>
              </w:rPr>
            </w:pPr>
            <w:r>
              <w:rPr>
                <w:b/>
              </w:rPr>
              <w:t xml:space="preserve">Technologies used: </w:t>
            </w:r>
            <w:r>
              <w:t xml:space="preserve">Python, </w:t>
            </w:r>
            <w:proofErr w:type="spellStart"/>
            <w:r>
              <w:t>Tkinter</w:t>
            </w:r>
            <w:proofErr w:type="spellEnd"/>
            <w:r>
              <w:t>.</w:t>
            </w:r>
          </w:p>
          <w:p w14:paraId="164EB933" w14:textId="77777777" w:rsidR="00097AEC" w:rsidRDefault="00097AEC" w:rsidP="00097AEC">
            <w:pPr>
              <w:rPr>
                <w:b/>
              </w:rPr>
            </w:pPr>
          </w:p>
          <w:p w14:paraId="65239A30" w14:textId="63BA0DDD" w:rsidR="00097AEC" w:rsidRDefault="00097AEC" w:rsidP="00097AEC">
            <w:pPr>
              <w:rPr>
                <w:b/>
              </w:rPr>
            </w:pPr>
            <w:r>
              <w:rPr>
                <w:b/>
              </w:rPr>
              <w:t xml:space="preserve">Bank Management System [ mini project in </w:t>
            </w:r>
            <w:r w:rsidR="00AF6612">
              <w:rPr>
                <w:b/>
              </w:rPr>
              <w:t>2</w:t>
            </w:r>
            <w:r>
              <w:rPr>
                <w:b/>
              </w:rPr>
              <w:t>-</w:t>
            </w:r>
            <w:proofErr w:type="gramStart"/>
            <w:r w:rsidR="00AF6612">
              <w:rPr>
                <w:b/>
              </w:rPr>
              <w:t>1</w:t>
            </w:r>
            <w:r>
              <w:rPr>
                <w:b/>
              </w:rPr>
              <w:t xml:space="preserve"> ]</w:t>
            </w:r>
            <w:proofErr w:type="gramEnd"/>
            <w:r>
              <w:rPr>
                <w:b/>
              </w:rPr>
              <w:t xml:space="preserve"> </w:t>
            </w:r>
          </w:p>
          <w:p w14:paraId="21DF1A47" w14:textId="77777777" w:rsidR="00097AEC" w:rsidRPr="00DA5964" w:rsidRDefault="00097AEC" w:rsidP="00097AEC">
            <w:pPr>
              <w:rPr>
                <w:rFonts w:cstheme="minorHAnsi"/>
              </w:rPr>
            </w:pPr>
            <w:r w:rsidRPr="00DA5964">
              <w:rPr>
                <w:rFonts w:cstheme="minorHAnsi"/>
                <w:color w:val="222222"/>
                <w:shd w:val="clear" w:color="auto" w:fill="FFFFFF"/>
              </w:rPr>
              <w:t>Bank Management system application is a web application that deals with day-to-day activities of a bank. It supports activities like account creation, user login, money transfer and display transaction history. </w:t>
            </w:r>
          </w:p>
          <w:p w14:paraId="06FFCC6B" w14:textId="77777777" w:rsidR="00097AEC" w:rsidRPr="003E6DA4" w:rsidRDefault="00097AEC" w:rsidP="00097AEC">
            <w:pPr>
              <w:rPr>
                <w:sz w:val="20"/>
              </w:rPr>
            </w:pPr>
            <w:r>
              <w:t>Team Size-2</w:t>
            </w:r>
          </w:p>
          <w:p w14:paraId="1E51E84F" w14:textId="77777777" w:rsidR="00097AEC" w:rsidRPr="00180CA4" w:rsidRDefault="00097AEC" w:rsidP="00097AEC">
            <w:pPr>
              <w:rPr>
                <w:b/>
              </w:rPr>
            </w:pPr>
            <w:r>
              <w:t xml:space="preserve">Role-. My role is to design the </w:t>
            </w:r>
            <w:proofErr w:type="gramStart"/>
            <w:r>
              <w:t>project ,adding</w:t>
            </w:r>
            <w:proofErr w:type="gramEnd"/>
            <w:r>
              <w:t xml:space="preserve"> components to </w:t>
            </w:r>
            <w:proofErr w:type="spellStart"/>
            <w:r>
              <w:t>JFrames</w:t>
            </w:r>
            <w:proofErr w:type="spellEnd"/>
            <w:r>
              <w:t>, create JDBC database connectivity using XAMPP platform and write SQL queries to populate a database.</w:t>
            </w:r>
          </w:p>
          <w:p w14:paraId="4749E475" w14:textId="77777777" w:rsidR="00097AEC" w:rsidRDefault="00097AEC" w:rsidP="00097AEC"/>
          <w:p w14:paraId="0F2C3A83" w14:textId="2FEB158B" w:rsidR="00AF6612" w:rsidRPr="00AF6612" w:rsidRDefault="00097AEC" w:rsidP="00097AEC">
            <w:r w:rsidRPr="00BC2200">
              <w:rPr>
                <w:b/>
              </w:rPr>
              <w:t>Technologies used</w:t>
            </w:r>
            <w:r>
              <w:t>: Java, MySQL</w:t>
            </w:r>
          </w:p>
          <w:p w14:paraId="1AA5B888" w14:textId="77777777" w:rsidR="00097AEC" w:rsidRPr="00641E49" w:rsidRDefault="00097AEC" w:rsidP="00097AEC"/>
        </w:tc>
      </w:tr>
    </w:tbl>
    <w:p w14:paraId="2B36CA7C" w14:textId="7002CF62" w:rsidR="00422038" w:rsidRDefault="00422038">
      <w:pPr>
        <w:rPr>
          <w:b/>
        </w:rPr>
      </w:pPr>
    </w:p>
    <w:p w14:paraId="36DAE8B9" w14:textId="77777777" w:rsidR="00422038" w:rsidRDefault="00422038">
      <w:pPr>
        <w:rPr>
          <w:b/>
        </w:rPr>
      </w:pPr>
    </w:p>
    <w:p w14:paraId="0915F882" w14:textId="13DF546F" w:rsidR="00443456" w:rsidRDefault="00443456">
      <w:pPr>
        <w:rPr>
          <w:b/>
        </w:rPr>
      </w:pPr>
    </w:p>
    <w:p w14:paraId="4E928816" w14:textId="77777777" w:rsidR="00422038" w:rsidRDefault="00422038">
      <w:pPr>
        <w:rPr>
          <w:b/>
        </w:rPr>
      </w:pPr>
    </w:p>
    <w:p w14:paraId="68902F5F" w14:textId="0003C931" w:rsidR="00BC2200" w:rsidRDefault="00BC2200">
      <w:pPr>
        <w:rPr>
          <w:b/>
        </w:rPr>
      </w:pPr>
    </w:p>
    <w:p w14:paraId="2C4A1706" w14:textId="3161F9D4" w:rsidR="00422038" w:rsidRDefault="00422038">
      <w:pPr>
        <w:rPr>
          <w:b/>
        </w:rPr>
      </w:pPr>
    </w:p>
    <w:p w14:paraId="16BA079B" w14:textId="79C28F5F" w:rsidR="00422038" w:rsidRDefault="00422038">
      <w:pPr>
        <w:rPr>
          <w:b/>
        </w:rPr>
      </w:pPr>
    </w:p>
    <w:p w14:paraId="380331B3" w14:textId="6D967DC3" w:rsidR="00422038" w:rsidRDefault="00422038">
      <w:pPr>
        <w:rPr>
          <w:b/>
        </w:rPr>
      </w:pPr>
    </w:p>
    <w:p w14:paraId="41638498" w14:textId="21E2A4A5" w:rsidR="00422038" w:rsidRDefault="00422038">
      <w:pPr>
        <w:rPr>
          <w:b/>
        </w:rPr>
      </w:pPr>
    </w:p>
    <w:tbl>
      <w:tblPr>
        <w:tblStyle w:val="TableGrid"/>
        <w:tblpPr w:leftFromText="180" w:rightFromText="180" w:vertAnchor="page" w:horzAnchor="margin" w:tblpY="11276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5A266D" w14:paraId="0A6C407E" w14:textId="77777777" w:rsidTr="00EA4B78">
        <w:trPr>
          <w:trHeight w:val="395"/>
        </w:trPr>
        <w:tc>
          <w:tcPr>
            <w:tcW w:w="9895" w:type="dxa"/>
          </w:tcPr>
          <w:p w14:paraId="552BBFDC" w14:textId="77777777" w:rsidR="005A266D" w:rsidRDefault="005A266D" w:rsidP="00EA4B78">
            <w:pPr>
              <w:rPr>
                <w:b/>
              </w:rPr>
            </w:pPr>
            <w:r>
              <w:rPr>
                <w:b/>
              </w:rPr>
              <w:t>POSITION OF RESPONSIBILITIES</w:t>
            </w:r>
          </w:p>
        </w:tc>
      </w:tr>
      <w:tr w:rsidR="005A266D" w14:paraId="55A3306D" w14:textId="77777777" w:rsidTr="00EA4B78">
        <w:trPr>
          <w:trHeight w:val="1439"/>
        </w:trPr>
        <w:tc>
          <w:tcPr>
            <w:tcW w:w="9895" w:type="dxa"/>
          </w:tcPr>
          <w:p w14:paraId="75F2CA3B" w14:textId="77777777" w:rsidR="005A266D" w:rsidRDefault="005A266D" w:rsidP="00EA4B78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proofErr w:type="spellStart"/>
            <w:r>
              <w:rPr>
                <w:b/>
              </w:rPr>
              <w:t>Sudhee</w:t>
            </w:r>
            <w:proofErr w:type="spellEnd"/>
            <w:r>
              <w:rPr>
                <w:b/>
              </w:rPr>
              <w:t xml:space="preserve"> Technical Fest 2018</w:t>
            </w:r>
          </w:p>
          <w:p w14:paraId="7E453CEE" w14:textId="77777777" w:rsidR="005A266D" w:rsidRDefault="005A266D" w:rsidP="00EA4B78">
            <w:pPr>
              <w:pStyle w:val="ListParagraph"/>
            </w:pPr>
            <w:r>
              <w:t>Worked as coordinator for a technical event called technical treasure hunt.</w:t>
            </w:r>
          </w:p>
          <w:p w14:paraId="413F6E46" w14:textId="77777777" w:rsidR="005A266D" w:rsidRPr="00B25D73" w:rsidRDefault="005A266D" w:rsidP="00EA4B78">
            <w:pPr>
              <w:pStyle w:val="ListParagraph"/>
              <w:numPr>
                <w:ilvl w:val="0"/>
                <w:numId w:val="25"/>
              </w:numPr>
            </w:pPr>
            <w:r>
              <w:rPr>
                <w:b/>
              </w:rPr>
              <w:t>Inter-school competition</w:t>
            </w:r>
          </w:p>
          <w:p w14:paraId="7C98F8E7" w14:textId="77777777" w:rsidR="005A266D" w:rsidRDefault="005A266D" w:rsidP="00EA4B78">
            <w:pPr>
              <w:ind w:left="720"/>
            </w:pPr>
            <w:r>
              <w:t>Coordinated the table-tennis junior tournament for inter-school competitions and received a golden badge for management.</w:t>
            </w:r>
          </w:p>
          <w:p w14:paraId="1391A63D" w14:textId="77777777" w:rsidR="005A266D" w:rsidRDefault="005A266D" w:rsidP="00EA4B78">
            <w:pPr>
              <w:rPr>
                <w:b/>
              </w:rPr>
            </w:pPr>
          </w:p>
        </w:tc>
      </w:tr>
    </w:tbl>
    <w:p w14:paraId="0ED31739" w14:textId="77777777" w:rsidR="00422038" w:rsidRDefault="00422038">
      <w:pPr>
        <w:rPr>
          <w:b/>
        </w:rPr>
      </w:pPr>
    </w:p>
    <w:tbl>
      <w:tblPr>
        <w:tblStyle w:val="TableGrid"/>
        <w:tblpPr w:leftFromText="180" w:rightFromText="180" w:vertAnchor="text" w:horzAnchor="margin" w:tblpY="2372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EA4B78" w14:paraId="23592DB2" w14:textId="77777777" w:rsidTr="00EA4B78">
        <w:trPr>
          <w:trHeight w:val="272"/>
        </w:trPr>
        <w:tc>
          <w:tcPr>
            <w:tcW w:w="9895" w:type="dxa"/>
          </w:tcPr>
          <w:p w14:paraId="5B749A88" w14:textId="77777777" w:rsidR="00EA4B78" w:rsidRDefault="00EA4B78" w:rsidP="00EA4B78">
            <w:pPr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:rsidR="00EA4B78" w14:paraId="04FB370D" w14:textId="77777777" w:rsidTr="00EA4B78">
        <w:trPr>
          <w:trHeight w:val="908"/>
        </w:trPr>
        <w:tc>
          <w:tcPr>
            <w:tcW w:w="9895" w:type="dxa"/>
          </w:tcPr>
          <w:p w14:paraId="7FE811AE" w14:textId="3CD6EE11" w:rsidR="00EA4B78" w:rsidRPr="00AF6612" w:rsidRDefault="00EA4B78" w:rsidP="00EA4B78">
            <w:proofErr w:type="gramStart"/>
            <w:r>
              <w:t>C ,</w:t>
            </w:r>
            <w:proofErr w:type="gramEnd"/>
            <w:r>
              <w:t xml:space="preserve"> Java , Python, Data Structures  , Operating system ,</w:t>
            </w:r>
            <w:r w:rsidR="00AF6612">
              <w:t>HTML</w:t>
            </w:r>
            <w:r>
              <w:t>,</w:t>
            </w:r>
            <w:r w:rsidR="00AF6612">
              <w:t xml:space="preserve"> CSS, JavaScript, PHP, Django</w:t>
            </w:r>
            <w:r w:rsidR="00CD3BD7">
              <w:t xml:space="preserve">, </w:t>
            </w:r>
            <w:bookmarkStart w:id="0" w:name="_GoBack"/>
            <w:bookmarkEnd w:id="0"/>
            <w:r w:rsidR="00CD3BD7">
              <w:t>bootstrap</w:t>
            </w:r>
            <w:r w:rsidR="00AF6612"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6676"/>
        <w:tblOverlap w:val="never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EA4B78" w14:paraId="3C6AF9D6" w14:textId="77777777" w:rsidTr="00EA4B78">
        <w:trPr>
          <w:trHeight w:val="329"/>
        </w:trPr>
        <w:tc>
          <w:tcPr>
            <w:tcW w:w="9895" w:type="dxa"/>
          </w:tcPr>
          <w:p w14:paraId="540E1C92" w14:textId="77777777" w:rsidR="00EA4B78" w:rsidRDefault="00EA4B78" w:rsidP="00EA4B78">
            <w:pPr>
              <w:rPr>
                <w:b/>
              </w:rPr>
            </w:pPr>
            <w:r>
              <w:rPr>
                <w:b/>
              </w:rPr>
              <w:t>EXTRACURRICULAR</w:t>
            </w:r>
          </w:p>
        </w:tc>
      </w:tr>
      <w:tr w:rsidR="00EA4B78" w14:paraId="456BE26B" w14:textId="77777777" w:rsidTr="00EA4B78">
        <w:trPr>
          <w:trHeight w:val="1077"/>
        </w:trPr>
        <w:tc>
          <w:tcPr>
            <w:tcW w:w="9895" w:type="dxa"/>
          </w:tcPr>
          <w:p w14:paraId="6EFF56B0" w14:textId="77777777" w:rsidR="00EA4B78" w:rsidRPr="008316D4" w:rsidRDefault="00EA4B78" w:rsidP="00EA4B78">
            <w:pPr>
              <w:pStyle w:val="ListParagraph"/>
              <w:numPr>
                <w:ilvl w:val="0"/>
                <w:numId w:val="25"/>
              </w:numPr>
              <w:rPr>
                <w:b/>
                <w:sz w:val="20"/>
              </w:rPr>
            </w:pPr>
            <w:r>
              <w:rPr>
                <w:sz w:val="20"/>
              </w:rPr>
              <w:t>Playing Table tennis, cricket, and football.</w:t>
            </w:r>
          </w:p>
          <w:p w14:paraId="54AD96DF" w14:textId="77777777" w:rsidR="00EA4B78" w:rsidRPr="00FE3DDF" w:rsidRDefault="00EA4B78" w:rsidP="00EA4B78">
            <w:pPr>
              <w:pStyle w:val="ListParagraph"/>
              <w:numPr>
                <w:ilvl w:val="0"/>
                <w:numId w:val="25"/>
              </w:numPr>
              <w:rPr>
                <w:b/>
                <w:sz w:val="20"/>
              </w:rPr>
            </w:pPr>
            <w:r>
              <w:rPr>
                <w:sz w:val="20"/>
              </w:rPr>
              <w:t>Secured 1</w:t>
            </w:r>
            <w:r w:rsidRPr="008316D4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price in Inter-school table tennis competition. </w:t>
            </w:r>
          </w:p>
          <w:p w14:paraId="2281C972" w14:textId="77777777" w:rsidR="00EA4B78" w:rsidRPr="00FE3DDF" w:rsidRDefault="00EA4B78" w:rsidP="00EA4B78">
            <w:pPr>
              <w:pStyle w:val="ListParagraph"/>
              <w:numPr>
                <w:ilvl w:val="0"/>
                <w:numId w:val="25"/>
              </w:numPr>
              <w:rPr>
                <w:b/>
                <w:sz w:val="20"/>
              </w:rPr>
            </w:pPr>
            <w:r>
              <w:rPr>
                <w:sz w:val="20"/>
              </w:rPr>
              <w:t>Runner-up in Intercollege football competition.</w:t>
            </w:r>
          </w:p>
          <w:p w14:paraId="6819EB7C" w14:textId="77777777" w:rsidR="00EA4B78" w:rsidRPr="00FE3DDF" w:rsidRDefault="00EA4B78" w:rsidP="00EA4B78">
            <w:pPr>
              <w:pStyle w:val="ListParagraph"/>
              <w:rPr>
                <w:b/>
                <w:sz w:val="20"/>
              </w:rPr>
            </w:pPr>
          </w:p>
        </w:tc>
      </w:tr>
    </w:tbl>
    <w:p w14:paraId="4DDF0374" w14:textId="77777777" w:rsidR="00422038" w:rsidRPr="005517DD" w:rsidRDefault="00422038">
      <w:pPr>
        <w:rPr>
          <w:b/>
        </w:rPr>
      </w:pPr>
    </w:p>
    <w:sectPr w:rsidR="00422038" w:rsidRPr="005517DD" w:rsidSect="00F356E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275339"/>
    <w:multiLevelType w:val="hybridMultilevel"/>
    <w:tmpl w:val="E12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150721"/>
    <w:multiLevelType w:val="hybridMultilevel"/>
    <w:tmpl w:val="34C4C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DD"/>
    <w:rsid w:val="000644ED"/>
    <w:rsid w:val="0009313B"/>
    <w:rsid w:val="00097AEC"/>
    <w:rsid w:val="000A4520"/>
    <w:rsid w:val="000C34DA"/>
    <w:rsid w:val="000C4A81"/>
    <w:rsid w:val="0012009C"/>
    <w:rsid w:val="0014750D"/>
    <w:rsid w:val="00180CA4"/>
    <w:rsid w:val="00250D7F"/>
    <w:rsid w:val="00253792"/>
    <w:rsid w:val="002C3516"/>
    <w:rsid w:val="002D0FD5"/>
    <w:rsid w:val="002D5FAD"/>
    <w:rsid w:val="002E2A71"/>
    <w:rsid w:val="00364712"/>
    <w:rsid w:val="003E6DA4"/>
    <w:rsid w:val="003E7494"/>
    <w:rsid w:val="00422038"/>
    <w:rsid w:val="00443456"/>
    <w:rsid w:val="00474226"/>
    <w:rsid w:val="0049132A"/>
    <w:rsid w:val="004A728F"/>
    <w:rsid w:val="004F6805"/>
    <w:rsid w:val="005517DD"/>
    <w:rsid w:val="00594FF3"/>
    <w:rsid w:val="005A266D"/>
    <w:rsid w:val="005E7D75"/>
    <w:rsid w:val="00623C1F"/>
    <w:rsid w:val="00626823"/>
    <w:rsid w:val="00641E49"/>
    <w:rsid w:val="00645252"/>
    <w:rsid w:val="006D3D74"/>
    <w:rsid w:val="0070144C"/>
    <w:rsid w:val="007D7492"/>
    <w:rsid w:val="008316D4"/>
    <w:rsid w:val="0083569A"/>
    <w:rsid w:val="00835C81"/>
    <w:rsid w:val="00860C60"/>
    <w:rsid w:val="008725BD"/>
    <w:rsid w:val="008A0EEF"/>
    <w:rsid w:val="008D63C3"/>
    <w:rsid w:val="008E2CCF"/>
    <w:rsid w:val="008E3478"/>
    <w:rsid w:val="009056B7"/>
    <w:rsid w:val="009430FC"/>
    <w:rsid w:val="009A3790"/>
    <w:rsid w:val="009D4205"/>
    <w:rsid w:val="009E7ADA"/>
    <w:rsid w:val="00A9204E"/>
    <w:rsid w:val="00AC3A22"/>
    <w:rsid w:val="00AF6612"/>
    <w:rsid w:val="00B24B6F"/>
    <w:rsid w:val="00B25D73"/>
    <w:rsid w:val="00B3337E"/>
    <w:rsid w:val="00BC2200"/>
    <w:rsid w:val="00BE07F5"/>
    <w:rsid w:val="00BF2609"/>
    <w:rsid w:val="00C21F53"/>
    <w:rsid w:val="00C600A2"/>
    <w:rsid w:val="00CA1D64"/>
    <w:rsid w:val="00CD3BD7"/>
    <w:rsid w:val="00DA5964"/>
    <w:rsid w:val="00DF597E"/>
    <w:rsid w:val="00E05888"/>
    <w:rsid w:val="00E11E1F"/>
    <w:rsid w:val="00E81C34"/>
    <w:rsid w:val="00EA4B78"/>
    <w:rsid w:val="00EC3C05"/>
    <w:rsid w:val="00EC7F75"/>
    <w:rsid w:val="00EF1DA7"/>
    <w:rsid w:val="00F356E8"/>
    <w:rsid w:val="00F532B5"/>
    <w:rsid w:val="00F70A0C"/>
    <w:rsid w:val="00F90387"/>
    <w:rsid w:val="00FE3DDF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9A32"/>
  <w15:chartTrackingRefBased/>
  <w15:docId w15:val="{0EBA97E6-93FD-41F2-AE35-4A7CEB1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551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22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c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1103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</dc:creator>
  <cp:keywords/>
  <dc:description/>
  <cp:lastModifiedBy> </cp:lastModifiedBy>
  <cp:revision>34</cp:revision>
  <dcterms:created xsi:type="dcterms:W3CDTF">2018-12-13T16:39:00Z</dcterms:created>
  <dcterms:modified xsi:type="dcterms:W3CDTF">2019-07-05T02:25:00Z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